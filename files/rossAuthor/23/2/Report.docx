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E01" w:rsidRDefault="0065758B">
      <w:pPr>
        <w:rPr>
          <w:rFonts w:ascii="Cambria" w:hAnsi="Cambria"/>
          <w:b/>
          <w:bCs/>
          <w:sz w:val="36"/>
          <w:szCs w:val="36"/>
          <w:u w:val="single"/>
        </w:rPr>
      </w:pPr>
      <w:r>
        <w:rPr>
          <w:rFonts w:ascii="Cambria" w:hAnsi="Cambria"/>
          <w:b/>
          <w:sz w:val="36"/>
          <w:szCs w:val="36"/>
          <w:u w:val="single"/>
        </w:rPr>
        <w:t>Template</w:t>
      </w:r>
      <w:r w:rsidR="00EE1E01">
        <w:rPr>
          <w:rFonts w:ascii="Cambria" w:hAnsi="Cambria"/>
          <w:sz w:val="36"/>
          <w:szCs w:val="36"/>
          <w:u w:val="single"/>
        </w:rPr>
        <w:t xml:space="preserve"> </w:t>
      </w:r>
      <w:r w:rsidR="00EE1E01">
        <w:rPr>
          <w:rFonts w:ascii="Cambria" w:hAnsi="Cambria"/>
          <w:b/>
          <w:bCs/>
          <w:sz w:val="36"/>
          <w:szCs w:val="36"/>
          <w:u w:val="single"/>
        </w:rPr>
        <w:t xml:space="preserve">report </w:t>
      </w:r>
    </w:p>
    <w:p w:rsidR="00EE1E01" w:rsidRDefault="00EE1E01">
      <w:pPr>
        <w:pStyle w:val="WW-Default"/>
        <w:jc w:val="both"/>
        <w:rPr>
          <w:rFonts w:ascii="Cambria" w:hAnsi="Cambria"/>
          <w:sz w:val="36"/>
          <w:szCs w:val="36"/>
          <w:u w:val="single"/>
        </w:rPr>
      </w:pPr>
    </w:p>
    <w:p w:rsidR="00EE1E01" w:rsidRDefault="00EE1E01">
      <w:pPr>
        <w:pStyle w:val="WW-Default"/>
        <w:jc w:val="both"/>
      </w:pPr>
      <w:r>
        <w:rPr>
          <w:b/>
          <w:bCs/>
        </w:rPr>
        <w:t xml:space="preserve">Organisation: </w:t>
      </w:r>
      <w:r>
        <w:t xml:space="preserve">Glasgow Clyde College </w:t>
      </w:r>
      <w:proofErr w:type="gramStart"/>
      <w:r>
        <w:t>( Anniesland</w:t>
      </w:r>
      <w:proofErr w:type="gramEnd"/>
      <w:r>
        <w:t xml:space="preserve"> Campus )</w:t>
      </w:r>
    </w:p>
    <w:p w:rsidR="00EE1E01" w:rsidRDefault="00EE1E01">
      <w:pPr>
        <w:pStyle w:val="WW-Default"/>
        <w:jc w:val="both"/>
      </w:pPr>
      <w:r>
        <w:rPr>
          <w:b/>
          <w:bCs/>
        </w:rPr>
        <w:t xml:space="preserve">Technician: </w:t>
      </w:r>
      <w:r w:rsidR="00483C3A">
        <w:t>Ross Hendry</w:t>
      </w:r>
      <w:r>
        <w:t xml:space="preserve"> </w:t>
      </w:r>
    </w:p>
    <w:p w:rsidR="00EE1E01" w:rsidRDefault="00EE1E01">
      <w:pPr>
        <w:pStyle w:val="WW-Default"/>
        <w:jc w:val="both"/>
      </w:pPr>
      <w:r>
        <w:rPr>
          <w:b/>
          <w:bCs/>
        </w:rPr>
        <w:t xml:space="preserve">Date: </w:t>
      </w:r>
      <w:r w:rsidRPr="00483C3A">
        <w:rPr>
          <w:bCs/>
        </w:rPr>
        <w:t>Monday</w:t>
      </w:r>
      <w:r>
        <w:rPr>
          <w:b/>
          <w:bCs/>
        </w:rPr>
        <w:t xml:space="preserve"> </w:t>
      </w:r>
      <w:r w:rsidR="00483C3A">
        <w:t>8</w:t>
      </w:r>
      <w:r>
        <w:rPr>
          <w:vertAlign w:val="superscript"/>
        </w:rPr>
        <w:t>th</w:t>
      </w:r>
      <w:r w:rsidR="00483C3A">
        <w:t xml:space="preserve"> December 2014</w:t>
      </w:r>
    </w:p>
    <w:p w:rsidR="0065758B" w:rsidRDefault="0065758B">
      <w:pPr>
        <w:pStyle w:val="WW-Default"/>
        <w:jc w:val="both"/>
        <w:rPr>
          <w:b/>
          <w:bCs/>
        </w:rPr>
      </w:pPr>
    </w:p>
    <w:p w:rsidR="0065758B" w:rsidRDefault="0065758B">
      <w:pPr>
        <w:pStyle w:val="WW-Default"/>
        <w:jc w:val="both"/>
        <w:rPr>
          <w:b/>
          <w:bCs/>
        </w:rPr>
      </w:pPr>
    </w:p>
    <w:p w:rsidR="00EE1E01" w:rsidRDefault="00EE1E01">
      <w:pPr>
        <w:pStyle w:val="WW-Default"/>
        <w:jc w:val="both"/>
        <w:rPr>
          <w:b/>
          <w:bCs/>
        </w:rPr>
      </w:pPr>
      <w:r>
        <w:rPr>
          <w:b/>
          <w:bCs/>
        </w:rPr>
        <w:t xml:space="preserve">Introduction </w:t>
      </w:r>
    </w:p>
    <w:p w:rsidR="00EE1E01" w:rsidRDefault="00EE1E01">
      <w:pPr>
        <w:pStyle w:val="WW-Default"/>
        <w:jc w:val="both"/>
      </w:pPr>
    </w:p>
    <w:p w:rsidR="0065758B" w:rsidRDefault="0066316E">
      <w:pPr>
        <w:pStyle w:val="WW-Default"/>
        <w:jc w:val="both"/>
        <w:rPr>
          <w:i/>
        </w:rPr>
      </w:pPr>
      <w:r>
        <w:rPr>
          <w:i/>
        </w:rPr>
        <w:t xml:space="preserve">I was contacted on the </w:t>
      </w:r>
      <w:r w:rsidR="00231D6F">
        <w:rPr>
          <w:i/>
        </w:rPr>
        <w:t>/12/12</w:t>
      </w:r>
      <w:r w:rsidR="00483C3A">
        <w:rPr>
          <w:i/>
        </w:rPr>
        <w:t xml:space="preserve"> by a customer who informed me that their computer wasn’t powering up and turning on.</w:t>
      </w:r>
      <w:r w:rsidR="00231D6F">
        <w:rPr>
          <w:i/>
        </w:rPr>
        <w:t xml:space="preserve"> I arranged to meet Bernadette on the 07/12/14 to find a solution to her problem. </w:t>
      </w:r>
    </w:p>
    <w:p w:rsidR="00483C3A" w:rsidRDefault="00483C3A">
      <w:pPr>
        <w:pStyle w:val="WW-Default"/>
        <w:jc w:val="both"/>
        <w:rPr>
          <w:i/>
        </w:rPr>
      </w:pPr>
    </w:p>
    <w:p w:rsidR="00E12D87" w:rsidRDefault="00483C3A">
      <w:pPr>
        <w:pStyle w:val="WW-Default"/>
        <w:jc w:val="both"/>
        <w:rPr>
          <w:i/>
        </w:rPr>
      </w:pPr>
      <w:r>
        <w:rPr>
          <w:i/>
        </w:rPr>
        <w:t>Ticket Number – 67550</w:t>
      </w:r>
    </w:p>
    <w:p w:rsidR="00483C3A" w:rsidRDefault="00483C3A">
      <w:pPr>
        <w:pStyle w:val="WW-Default"/>
        <w:jc w:val="both"/>
        <w:rPr>
          <w:i/>
        </w:rPr>
      </w:pPr>
      <w:r>
        <w:rPr>
          <w:i/>
        </w:rPr>
        <w:t>Fault – Power failure</w:t>
      </w:r>
    </w:p>
    <w:p w:rsidR="0065758B" w:rsidRDefault="0065758B">
      <w:pPr>
        <w:pStyle w:val="WW-Default"/>
        <w:jc w:val="both"/>
        <w:rPr>
          <w:i/>
        </w:rPr>
      </w:pPr>
    </w:p>
    <w:p w:rsidR="00483C3A" w:rsidRPr="00E12D87" w:rsidRDefault="00483C3A">
      <w:pPr>
        <w:pStyle w:val="WW-Default"/>
        <w:jc w:val="both"/>
        <w:rPr>
          <w:i/>
        </w:rPr>
      </w:pPr>
      <w:r>
        <w:rPr>
          <w:i/>
        </w:rPr>
        <w:t>The type of methodology that I used is half split because I have already encountered power problems in computers in the past. As I already have experience dealing with this kind of problem my plan would be to try and power the computer up to be 100% sure that is the problem. I will then make sure the power cable has been removed and proceed to remove the case.</w:t>
      </w:r>
      <w:r w:rsidR="007F2189">
        <w:rPr>
          <w:i/>
        </w:rPr>
        <w:t xml:space="preserve"> I put on an anti-static band in order to earth myself for safety purposes.</w:t>
      </w:r>
      <w:r>
        <w:rPr>
          <w:i/>
        </w:rPr>
        <w:t xml:space="preserve"> The main thing I will look for is any loose connections</w:t>
      </w:r>
      <w:r w:rsidR="007F2189">
        <w:rPr>
          <w:i/>
        </w:rPr>
        <w:t xml:space="preserve"> or frayed cables that may be stopping the power from flowing.</w:t>
      </w:r>
    </w:p>
    <w:p w:rsidR="00E12D87" w:rsidRDefault="00E12D87">
      <w:pPr>
        <w:pStyle w:val="WW-Default"/>
        <w:jc w:val="both"/>
      </w:pPr>
    </w:p>
    <w:p w:rsidR="00EE1E01" w:rsidRDefault="00EE1E01">
      <w:pPr>
        <w:pStyle w:val="WW-Default"/>
        <w:rPr>
          <w:b/>
          <w:bCs/>
        </w:rPr>
      </w:pPr>
      <w:r>
        <w:rPr>
          <w:b/>
          <w:bCs/>
        </w:rPr>
        <w:t xml:space="preserve">Investigation </w:t>
      </w:r>
      <w:bookmarkStart w:id="0" w:name="_GoBack"/>
      <w:bookmarkEnd w:id="0"/>
    </w:p>
    <w:p w:rsidR="00EE1E01" w:rsidRDefault="00EE1E01">
      <w:pPr>
        <w:pStyle w:val="WW-Default"/>
      </w:pPr>
    </w:p>
    <w:p w:rsidR="007F2189" w:rsidRDefault="007F2189">
      <w:pPr>
        <w:pStyle w:val="WW-Default"/>
      </w:pPr>
      <w:r>
        <w:t xml:space="preserve">I </w:t>
      </w:r>
      <w:r w:rsidR="00231D6F">
        <w:t>went</w:t>
      </w:r>
      <w:r>
        <w:t xml:space="preserve"> to meet with </w:t>
      </w:r>
      <w:r w:rsidR="00AC0632">
        <w:t>Bernadette</w:t>
      </w:r>
      <w:r>
        <w:t xml:space="preserve"> to discuss the problem and then inspect the computer and find a solution</w:t>
      </w:r>
      <w:r w:rsidR="00AC0632">
        <w:t>. I informed Bernadette of my plan to f</w:t>
      </w:r>
      <w:r w:rsidR="00231D6F">
        <w:t xml:space="preserve">ind the solution to the problem by inspecting all aspects of the computer that require the power to function. As it is a power fault it shouldn’t take much longer than 15 minutes to fix or at least identify if the power cable is faulty and needs </w:t>
      </w:r>
      <w:proofErr w:type="gramStart"/>
      <w:r w:rsidR="00231D6F">
        <w:t>replaced.</w:t>
      </w:r>
      <w:proofErr w:type="gramEnd"/>
      <w:r w:rsidR="00231D6F">
        <w:t xml:space="preserve"> In this case I don’t think it will have to go back to the lab unless there is some kind of more severe problem.</w:t>
      </w:r>
    </w:p>
    <w:p w:rsidR="007F2189" w:rsidRDefault="007F2189">
      <w:pPr>
        <w:pStyle w:val="WW-Default"/>
        <w:rPr>
          <w:i/>
        </w:rPr>
      </w:pPr>
    </w:p>
    <w:p w:rsidR="0065758B" w:rsidRDefault="0065758B">
      <w:pPr>
        <w:pStyle w:val="WW-Default"/>
      </w:pPr>
    </w:p>
    <w:p w:rsidR="00EE1E01" w:rsidRDefault="00EE1E01">
      <w:pPr>
        <w:jc w:val="both"/>
        <w:rPr>
          <w:rFonts w:ascii="Arial" w:hAnsi="Arial" w:cs="Arial"/>
        </w:rPr>
      </w:pPr>
    </w:p>
    <w:p w:rsidR="00EE1E01" w:rsidRDefault="00EE1E01">
      <w:pPr>
        <w:jc w:val="both"/>
        <w:rPr>
          <w:rFonts w:ascii="Arial" w:hAnsi="Arial" w:cs="Arial"/>
        </w:rPr>
      </w:pPr>
    </w:p>
    <w:p w:rsidR="00EE1E01" w:rsidRDefault="00EE1E01">
      <w:pPr>
        <w:pStyle w:val="WW-Default"/>
        <w:jc w:val="both"/>
        <w:rPr>
          <w:b/>
          <w:bCs/>
        </w:rPr>
      </w:pPr>
      <w:r>
        <w:rPr>
          <w:b/>
          <w:bCs/>
        </w:rPr>
        <w:t xml:space="preserve">Planning and implementing the solution </w:t>
      </w:r>
    </w:p>
    <w:p w:rsidR="00EE1E01" w:rsidRDefault="00EE1E01">
      <w:pPr>
        <w:pStyle w:val="WW-Default"/>
        <w:jc w:val="both"/>
      </w:pPr>
    </w:p>
    <w:p w:rsidR="00AC0632" w:rsidRDefault="00AC0632">
      <w:pPr>
        <w:pStyle w:val="WW-Default"/>
        <w:jc w:val="both"/>
      </w:pPr>
      <w:r>
        <w:t>Using my past experience and troubleshooting I used logical thinking to check the cables that were linked to the power box. After checking every cable to try and find the fault I noticed that the cable linking the power coming in from the supply to the actual main power on button located on the front. Once I reconnected the cable I reconnected the computer to the power supply and the computer was up and running again as normal</w:t>
      </w:r>
      <w:r w:rsidR="00231D6F">
        <w:t>.</w:t>
      </w:r>
    </w:p>
    <w:p w:rsidR="00AC0632" w:rsidRDefault="00AC0632">
      <w:pPr>
        <w:pStyle w:val="WW-Default"/>
        <w:jc w:val="both"/>
      </w:pPr>
    </w:p>
    <w:p w:rsidR="0065758B" w:rsidRDefault="0065758B">
      <w:pPr>
        <w:pStyle w:val="WW-Default"/>
        <w:jc w:val="both"/>
      </w:pPr>
    </w:p>
    <w:p w:rsidR="00EE1E01" w:rsidRDefault="00EE1E01">
      <w:pPr>
        <w:pStyle w:val="WW-Default"/>
        <w:rPr>
          <w:b/>
          <w:bCs/>
        </w:rPr>
      </w:pPr>
    </w:p>
    <w:p w:rsidR="00EE1E01" w:rsidRDefault="00EE1E01">
      <w:pPr>
        <w:pStyle w:val="WW-Default"/>
        <w:rPr>
          <w:b/>
          <w:bCs/>
        </w:rPr>
      </w:pPr>
      <w:r>
        <w:rPr>
          <w:b/>
          <w:bCs/>
        </w:rPr>
        <w:t xml:space="preserve">Review and evaluation </w:t>
      </w:r>
    </w:p>
    <w:p w:rsidR="00EE1E01" w:rsidRDefault="00EE1E01">
      <w:pPr>
        <w:pStyle w:val="WW-Default"/>
      </w:pPr>
    </w:p>
    <w:p w:rsidR="00231D6F" w:rsidRDefault="00231D6F">
      <w:pPr>
        <w:pStyle w:val="WW-Default"/>
      </w:pPr>
      <w:r>
        <w:t xml:space="preserve">I think the effectiveness of my troubleshooting was good as I used my past experience with similar problems to logically work out the reasons for the problem. I was able to outline two scenarios where the cable could be loose and need to be plugged back in or </w:t>
      </w:r>
      <w:r>
        <w:lastRenderedPageBreak/>
        <w:t>the power supply cable could be faulty and need replaced. I was able to give the customer a rough idea of how long the problem would take.</w:t>
      </w:r>
    </w:p>
    <w:p w:rsidR="00EE1E01" w:rsidRDefault="00EE1E01">
      <w:pPr>
        <w:pStyle w:val="WW-Default"/>
      </w:pPr>
    </w:p>
    <w:p w:rsidR="00EE1E01" w:rsidRDefault="00EE1E01">
      <w:pPr>
        <w:jc w:val="both"/>
        <w:rPr>
          <w:rFonts w:ascii="Arial" w:hAnsi="Arial" w:cs="Arial"/>
        </w:rPr>
      </w:pPr>
    </w:p>
    <w:p w:rsidR="00EE1E01" w:rsidRDefault="00EE1E01">
      <w:pPr>
        <w:jc w:val="both"/>
        <w:rPr>
          <w:rFonts w:ascii="Arial" w:hAnsi="Arial" w:cs="Arial"/>
        </w:rPr>
      </w:pPr>
    </w:p>
    <w:sectPr w:rsidR="00EE1E01">
      <w:pgSz w:w="11906" w:h="16838"/>
      <w:pgMar w:top="1134" w:right="1134" w:bottom="1134" w:left="1134" w:header="720" w:footer="720" w:gutter="0"/>
      <w:cols w:space="720"/>
      <w:docGrid w:linePitch="312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2D87"/>
    <w:rsid w:val="00231D6F"/>
    <w:rsid w:val="003C7151"/>
    <w:rsid w:val="00483C3A"/>
    <w:rsid w:val="0065758B"/>
    <w:rsid w:val="0066316E"/>
    <w:rsid w:val="007F2189"/>
    <w:rsid w:val="008F2EF4"/>
    <w:rsid w:val="00AC0632"/>
    <w:rsid w:val="00E12D87"/>
    <w:rsid w:val="00EE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1EAD060-593A-431B-A72B-0CD816EF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WenQuanYi Zen Hei" w:cs="Lohit Hindi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eastAsia="Times New Roman" w:hAnsi="Cambria" w:cs="Mangal"/>
      <w:b/>
      <w:bCs/>
      <w:sz w:val="32"/>
      <w:szCs w:val="29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verflowPunct w:val="0"/>
      <w:autoSpaceDE w:val="0"/>
      <w:textAlignment w:val="baseline"/>
      <w:outlineLvl w:val="4"/>
    </w:pPr>
    <w:rPr>
      <w:rFonts w:eastAsia="SimSun" w:cs="Mangal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styleId="DefaultParagraphFont0">
    <w:name w:val="Default Paragraph Font"/>
  </w:style>
  <w:style w:type="character" w:customStyle="1" w:styleId="HeaderChar">
    <w:name w:val="Header Char"/>
    <w:rPr>
      <w:rFonts w:eastAsia="WenQuanYi Zen Hei" w:cs="Mangal"/>
      <w:kern w:val="1"/>
      <w:sz w:val="24"/>
      <w:szCs w:val="21"/>
      <w:lang w:eastAsia="hi-IN" w:bidi="hi-IN"/>
    </w:rPr>
  </w:style>
  <w:style w:type="character" w:customStyle="1" w:styleId="FooterChar">
    <w:name w:val="Footer Char"/>
    <w:rPr>
      <w:rFonts w:eastAsia="WenQuanYi Zen Hei" w:cs="Mangal"/>
      <w:kern w:val="1"/>
      <w:sz w:val="24"/>
      <w:szCs w:val="21"/>
      <w:lang w:eastAsia="hi-IN" w:bidi="hi-IN"/>
    </w:rPr>
  </w:style>
  <w:style w:type="character" w:customStyle="1" w:styleId="BalloonTextChar">
    <w:name w:val="Balloon Text Char"/>
    <w:rPr>
      <w:rFonts w:ascii="Tahoma" w:eastAsia="WenQuanYi Zen Hei" w:hAnsi="Tahoma" w:cs="Mangal"/>
      <w:kern w:val="1"/>
      <w:sz w:val="16"/>
      <w:szCs w:val="14"/>
      <w:lang w:eastAsia="hi-IN" w:bidi="hi-IN"/>
    </w:rPr>
  </w:style>
  <w:style w:type="character" w:customStyle="1" w:styleId="Heading5Char">
    <w:name w:val="Heading 5 Char"/>
    <w:rPr>
      <w:rFonts w:eastAsia="SimSun" w:cs="Mangal"/>
      <w:kern w:val="1"/>
      <w:sz w:val="24"/>
      <w:szCs w:val="24"/>
      <w:lang w:eastAsia="hi-IN" w:bidi="hi-IN"/>
    </w:rPr>
  </w:style>
  <w:style w:type="character" w:customStyle="1" w:styleId="Heading1Char">
    <w:name w:val="Heading 1 Char"/>
    <w:rPr>
      <w:rFonts w:ascii="Cambria" w:hAnsi="Cambria" w:cs="Mangal"/>
      <w:b/>
      <w:bCs/>
      <w:kern w:val="1"/>
      <w:sz w:val="32"/>
      <w:szCs w:val="29"/>
      <w:lang w:eastAsia="hi-IN" w:bidi="hi-IN"/>
    </w:rPr>
  </w:style>
  <w:style w:type="character" w:styleId="Hyperlink">
    <w:name w:val="Hyperlink"/>
    <w:rPr>
      <w:color w:val="0000FF"/>
      <w:u w:val="single"/>
    </w:rPr>
  </w:style>
  <w:style w:type="character" w:customStyle="1" w:styleId="margintop20">
    <w:name w:val="margintop2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paragraph" w:customStyle="1" w:styleId="WW-Default">
    <w:name w:val="WW-Default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eastAsia="ar-SA"/>
    </w:rPr>
  </w:style>
  <w:style w:type="paragraph" w:customStyle="1" w:styleId="western">
    <w:name w:val="western"/>
    <w:basedOn w:val="Normal"/>
    <w:pPr>
      <w:widowControl/>
      <w:suppressAutoHyphens w:val="0"/>
      <w:spacing w:before="100" w:after="119"/>
    </w:pPr>
    <w:rPr>
      <w:rFonts w:eastAsia="Times New Roman" w:cs="Times New Roman"/>
      <w:lang w:eastAsia="ar-SA" w:bidi="ar-SA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5A901-F3D4-44CC-93F2-156166842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Anniesland College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vmclean</dc:creator>
  <cp:keywords/>
  <cp:lastModifiedBy>Ross Hendry</cp:lastModifiedBy>
  <cp:revision>2</cp:revision>
  <cp:lastPrinted>2013-09-11T16:30:00Z</cp:lastPrinted>
  <dcterms:created xsi:type="dcterms:W3CDTF">2015-02-13T14:44:00Z</dcterms:created>
  <dcterms:modified xsi:type="dcterms:W3CDTF">2015-02-13T14:44:00Z</dcterms:modified>
</cp:coreProperties>
</file>